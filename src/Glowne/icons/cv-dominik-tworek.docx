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183"/>
        <w:gridCol w:w="7283"/>
      </w:tblGrid>
      <w:tr w:rsidR="008336FD" w:rsidRPr="00962583" w:rsidTr="00650093">
        <w:trPr>
          <w:jc w:val="center"/>
        </w:trPr>
        <w:tc>
          <w:tcPr>
            <w:tcW w:w="3183" w:type="dxa"/>
            <w:shd w:val="pct5" w:color="auto" w:fill="auto"/>
            <w:tcMar>
              <w:left w:w="0" w:type="dxa"/>
              <w:right w:w="0" w:type="dxa"/>
            </w:tcMar>
          </w:tcPr>
          <w:tbl>
            <w:tblPr>
              <w:tblStyle w:val="Tabela-Siatk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single" w:sz="24" w:space="0" w:color="76923C" w:themeColor="accent3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3"/>
            </w:tblGrid>
            <w:tr w:rsidR="00E64280" w:rsidRPr="00F323DD" w:rsidTr="00F323DD">
              <w:trPr>
                <w:jc w:val="center"/>
              </w:trPr>
              <w:tc>
                <w:tcPr>
                  <w:tcW w:w="3774" w:type="dxa"/>
                  <w:shd w:val="clear" w:color="auto" w:fill="FFFFFF" w:themeFill="background1"/>
                </w:tcPr>
                <w:p w:rsidR="00411BCF" w:rsidRDefault="00411BCF" w:rsidP="001F617F">
                  <w:pPr>
                    <w:spacing w:after="0"/>
                    <w:ind w:right="95"/>
                    <w:jc w:val="right"/>
                    <w:rPr>
                      <w:rFonts w:ascii="Arial" w:hAnsi="Arial" w:cs="Arial"/>
                      <w:b/>
                      <w:sz w:val="38"/>
                      <w:szCs w:val="3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8"/>
                      <w:szCs w:val="38"/>
                      <w:lang w:eastAsia="pl-PL"/>
                    </w:rPr>
                    <w:drawing>
                      <wp:inline distT="0" distB="0" distL="0" distR="0">
                        <wp:extent cx="1911600" cy="2552400"/>
                        <wp:effectExtent l="0" t="0" r="0" b="635"/>
                        <wp:docPr id="4" name="Obraz 4" descr="$PROFILE_IMAGE$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ofile-photo2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1600" cy="25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4280" w:rsidRPr="00E07358" w:rsidRDefault="00E64280" w:rsidP="00A13401">
                  <w:pPr>
                    <w:spacing w:before="240" w:after="0"/>
                    <w:jc w:val="right"/>
                    <w:rPr>
                      <w:rFonts w:ascii="Arial" w:hAnsi="Arial" w:cs="Arial"/>
                      <w:b/>
                      <w:color w:val="262626"/>
                      <w:sz w:val="38"/>
                      <w:szCs w:val="38"/>
                      <w:lang w:val="en-US"/>
                    </w:rPr>
                  </w:pPr>
                  <w:r w:rsidRPr="00E07358">
                    <w:rPr>
                      <w:rFonts w:ascii="Arial" w:hAnsi="Arial" w:cs="Arial"/>
                      <w:b/>
                      <w:color w:val="262626"/>
                      <w:sz w:val="38"/>
                      <w:szCs w:val="38"/>
                      <w:lang w:val="en-US"/>
                    </w:rPr>
                    <w:t>Dominik</w:t>
                  </w:r>
                </w:p>
                <w:p w:rsidR="00411BCF" w:rsidRDefault="00E64280" w:rsidP="00E97E05">
                  <w:pPr>
                    <w:spacing w:after="120"/>
                    <w:jc w:val="right"/>
                    <w:rPr>
                      <w:rFonts w:ascii="Arial" w:hAnsi="Arial" w:cs="Arial"/>
                      <w:b/>
                      <w:sz w:val="38"/>
                      <w:szCs w:val="38"/>
                      <w:lang w:val="en-US"/>
                    </w:rPr>
                  </w:pPr>
                  <w:r w:rsidRPr="00E07358">
                    <w:rPr>
                      <w:rFonts w:ascii="Arial" w:hAnsi="Arial" w:cs="Arial"/>
                      <w:b/>
                      <w:color w:val="262626"/>
                      <w:sz w:val="38"/>
                      <w:szCs w:val="38"/>
                      <w:lang w:val="en-US"/>
                    </w:rPr>
                    <w:t>Tworek</w:t>
                  </w:r>
                </w:p>
                <w:p w:rsidR="00DE3CC4" w:rsidRPr="00DE3CC4" w:rsidRDefault="00DE3CC4" w:rsidP="00DE3CC4">
                  <w:pPr>
                    <w:pStyle w:val="Bezodstpw"/>
                    <w:jc w:val="right"/>
                    <w:rPr>
                      <w:rFonts w:ascii="Arial" w:hAnsi="Arial" w:cs="Arial"/>
                      <w:b/>
                      <w:color w:val="3B3B3B"/>
                      <w:lang w:val="en-US"/>
                    </w:rPr>
                  </w:pPr>
                </w:p>
              </w:tc>
            </w:tr>
          </w:tbl>
          <w:p w:rsidR="00423CD9" w:rsidRDefault="00423CD9" w:rsidP="00F81485">
            <w:pPr>
              <w:ind w:left="-113" w:right="340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</w:p>
          <w:p w:rsidR="00554314" w:rsidRPr="0050710B" w:rsidRDefault="00554314" w:rsidP="00F81485">
            <w:pPr>
              <w:pStyle w:val="Bezodstpw"/>
              <w:tabs>
                <w:tab w:val="left" w:pos="2955"/>
                <w:tab w:val="left" w:leader="dot" w:pos="3402"/>
              </w:tabs>
              <w:spacing w:before="24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  <w:t>E-mail: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  <w:tab w:val="left" w:pos="3210"/>
                <w:tab w:val="left" w:leader="dot" w:pos="3402"/>
              </w:tabs>
              <w:spacing w:before="40"/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  <w:lang w:val="en-US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  <w:lang w:val="en-US"/>
              </w:rPr>
              <w:t>dominikt123@gmail.com</w:t>
            </w:r>
          </w:p>
          <w:p w:rsidR="00554314" w:rsidRPr="0050710B" w:rsidRDefault="00554314" w:rsidP="00F81485">
            <w:pPr>
              <w:tabs>
                <w:tab w:val="left" w:pos="2955"/>
              </w:tabs>
              <w:spacing w:before="120" w:after="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  <w:t>Telefon: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  <w:tab w:val="left" w:pos="3210"/>
                <w:tab w:val="left" w:leader="dot" w:pos="3402"/>
              </w:tabs>
              <w:spacing w:before="40"/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  <w:lang w:val="en-US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  <w:lang w:val="en-US"/>
              </w:rPr>
              <w:t>534617356</w:t>
            </w:r>
          </w:p>
          <w:p w:rsidR="00554314" w:rsidRPr="0050710B" w:rsidRDefault="00554314" w:rsidP="00F81485">
            <w:pPr>
              <w:tabs>
                <w:tab w:val="left" w:pos="2955"/>
              </w:tabs>
              <w:spacing w:before="120" w:after="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  <w:t>Data urodzenia: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  <w:tab w:val="left" w:pos="3210"/>
                <w:tab w:val="left" w:leader="dot" w:pos="3402"/>
              </w:tabs>
              <w:spacing w:before="40"/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  <w:lang w:val="en-US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  <w:lang w:val="en-US"/>
              </w:rPr>
              <w:t>21.09.1996</w:t>
            </w:r>
          </w:p>
          <w:p w:rsidR="00554314" w:rsidRPr="0050710B" w:rsidRDefault="00554314" w:rsidP="00F81485">
            <w:pPr>
              <w:tabs>
                <w:tab w:val="left" w:pos="2955"/>
              </w:tabs>
              <w:spacing w:before="120" w:after="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</w:rPr>
              <w:t>Kraj zamieszkania: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  <w:tab w:val="left" w:pos="3210"/>
                <w:tab w:val="left" w:leader="dot" w:pos="3402"/>
              </w:tabs>
              <w:spacing w:before="40"/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</w:rPr>
              <w:t>Polska</w:t>
            </w:r>
          </w:p>
          <w:p w:rsidR="00554314" w:rsidRPr="0050710B" w:rsidRDefault="00554314" w:rsidP="00F81485">
            <w:pPr>
              <w:tabs>
                <w:tab w:val="left" w:pos="2955"/>
              </w:tabs>
              <w:spacing w:before="120" w:after="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</w:rPr>
              <w:t>Region zamieszkania: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  <w:tab w:val="left" w:pos="3210"/>
                <w:tab w:val="left" w:leader="dot" w:pos="3402"/>
              </w:tabs>
              <w:spacing w:before="40"/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  <w:lang w:val="en-US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  <w:lang w:val="en-US"/>
              </w:rPr>
              <w:t>świętokrzyskie</w:t>
            </w:r>
          </w:p>
          <w:p w:rsidR="00554314" w:rsidRPr="0050710B" w:rsidRDefault="00554314" w:rsidP="00F81485">
            <w:pPr>
              <w:tabs>
                <w:tab w:val="left" w:pos="2955"/>
              </w:tabs>
              <w:spacing w:before="120" w:after="0"/>
              <w:ind w:right="340"/>
              <w:jc w:val="right"/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16"/>
                <w:lang w:val="en-US"/>
              </w:rPr>
              <w:t>Miasto:</w:t>
            </w:r>
          </w:p>
          <w:p w:rsidR="00554314" w:rsidRPr="00E07358" w:rsidRDefault="00554314" w:rsidP="00F81485">
            <w:pPr>
              <w:pStyle w:val="Bezodstpw"/>
              <w:tabs>
                <w:tab w:val="left" w:pos="2955"/>
              </w:tabs>
              <w:ind w:right="340"/>
              <w:jc w:val="right"/>
              <w:rPr>
                <w:rFonts w:ascii="Arial" w:hAnsi="Arial" w:cs="Arial"/>
                <w:b/>
                <w:color w:val="262626"/>
                <w:sz w:val="18"/>
                <w:lang w:val="en-US"/>
              </w:rPr>
            </w:pPr>
            <w:r w:rsidRPr="00E07358">
              <w:rPr>
                <w:rFonts w:ascii="Arial" w:hAnsi="Arial" w:cs="Arial"/>
                <w:b/>
                <w:color w:val="262626"/>
                <w:sz w:val="18"/>
                <w:lang w:val="en-US"/>
              </w:rPr>
              <w:t>Ostrowiec Świętokrzyski</w:t>
            </w:r>
          </w:p>
        </w:tc>
        <w:tc>
          <w:tcPr>
            <w:tcW w:w="7283" w:type="dxa"/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D051F4" w:rsidTr="00F96C44"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:rsidR="00D051F4" w:rsidRDefault="0014406D" w:rsidP="00DC320D">
                  <w:pPr>
                    <w:pStyle w:val="Bezodstpw"/>
                    <w:tabs>
                      <w:tab w:val="left" w:pos="720"/>
                    </w:tabs>
                    <w:spacing w:before="12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DOŚWIADCZENIE</w:t>
                  </w:r>
                </w:p>
              </w:tc>
            </w:tr>
          </w:tbl>
          <w:p w:rsidR="00D051F4" w:rsidRPr="00173B51" w:rsidRDefault="00D051F4" w:rsidP="00D051F4">
            <w:pPr>
              <w:pStyle w:val="Bezodstpw"/>
              <w:rPr>
                <w:rFonts w:ascii="Arial" w:hAnsi="Arial" w:cs="Arial"/>
                <w:color w:val="8064A2" w:themeColor="accent4"/>
                <w:sz w:val="6"/>
                <w:szCs w:val="20"/>
                <w:lang w:val="en-US"/>
              </w:rPr>
            </w:pPr>
          </w:p>
          <w:tbl>
            <w:tblPr>
              <w:tblStyle w:val="Tabela-Siatka"/>
              <w:tblpPr w:leftFromText="141" w:rightFromText="141" w:vertAnchor="tex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83"/>
            </w:tblGrid>
            <w:tr w:rsidR="00D051F4" w:rsidTr="00DC320D">
              <w:tc>
                <w:tcPr>
                  <w:tcW w:w="7135" w:type="dxa"/>
                  <w:tcMar>
                    <w:top w:w="340" w:type="dxa"/>
                    <w:left w:w="0" w:type="dxa"/>
                    <w:right w:w="0" w:type="dxa"/>
                  </w:tcMar>
                </w:tcPr>
                <w:p w:rsidR="00D051F4" w:rsidRPr="0050710B" w:rsidRDefault="00D051F4" w:rsidP="00DC320D">
                  <w:pPr>
                    <w:pStyle w:val="Bezodstpw"/>
                    <w:ind w:left="794"/>
                    <w:rPr>
                      <w:rFonts w:ascii="Arial" w:hAnsi="Arial" w:cs="Arial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16"/>
                      <w:szCs w:val="16"/>
                      <w:lang w:val="en-US"/>
                    </w:rPr>
                    <w:t>05/2015 - 06/2015</w:t>
                  </w:r>
                  <w:bookmarkStart w:id="0" w:name="_GoBack"/>
                  <w:bookmarkEnd w:id="0"/>
                </w:p>
                <w:p w:rsidR="00D051F4" w:rsidRPr="00D33DC3" w:rsidRDefault="00D051F4" w:rsidP="00DC320D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</w:pPr>
                  <w:r w:rsidRPr="00D33DC3"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  <w:t>Stażysta</w:t>
                  </w:r>
                </w:p>
                <w:p w:rsidR="00D051F4" w:rsidRPr="00D33DC3" w:rsidRDefault="00D051F4" w:rsidP="00DC320D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 w:rsidRPr="00D33DC3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Forbildungsakademie der Wirtschaft (FAW) gGmbH</w:t>
                  </w:r>
                </w:p>
                <w:p w:rsidR="00D051F4" w:rsidRPr="0050710B" w:rsidRDefault="00D051F4" w:rsidP="007B1048">
                  <w:pPr>
                    <w:pStyle w:val="Bezodstpw"/>
                    <w:spacing w:before="40"/>
                    <w:ind w:left="1191"/>
                    <w:rPr>
                      <w:rFonts w:ascii="Arial" w:hAnsi="Arial" w:cs="Arial"/>
                      <w:color w:val="404040" w:themeColor="text1" w:themeTint="BF"/>
                      <w:sz w:val="20"/>
                      <w:szCs w:val="18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20"/>
                      <w:szCs w:val="18"/>
                      <w:lang w:val="en-US"/>
                    </w:rPr>
                    <w:t>Oddział Zwickau</w:t>
                  </w:r>
                </w:p>
                <w:p w:rsidR="00D051F4" w:rsidRPr="00566BC2" w:rsidRDefault="00D051F4" w:rsidP="007B1048">
                  <w:pPr>
                    <w:pStyle w:val="Bezodstpw"/>
                    <w:spacing w:before="40"/>
                    <w:ind w:left="1191"/>
                    <w:rPr>
                      <w:rFonts w:ascii="Arial" w:hAnsi="Arial" w:cs="Arial"/>
                      <w:color w:val="7F7F7F"/>
                      <w:sz w:val="20"/>
                      <w:szCs w:val="18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20"/>
                      <w:szCs w:val="18"/>
                      <w:lang w:val="en-US"/>
                    </w:rPr>
                    <w:t>Staż informatyczny na praktykach zagranicznych</w:t>
                  </w:r>
                </w:p>
              </w:tc>
            </w:tr>
          </w:tbl>
          <w:p w:rsidR="00D051F4" w:rsidRDefault="00D051F4" w:rsidP="00D051F4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7B1048" w:rsidTr="00F96C44"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:rsidR="007B1048" w:rsidRDefault="007B1048" w:rsidP="00482249">
                  <w:pPr>
                    <w:pStyle w:val="Bezodstpw"/>
                    <w:tabs>
                      <w:tab w:val="left" w:pos="720"/>
                    </w:tabs>
                    <w:spacing w:before="24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WYKSZTAŁCENIE</w:t>
                  </w:r>
                </w:p>
              </w:tc>
            </w:tr>
          </w:tbl>
          <w:p w:rsidR="007B1048" w:rsidRPr="0050710B" w:rsidRDefault="007B1048" w:rsidP="007B1048">
            <w:pPr>
              <w:pStyle w:val="Bezodstpw"/>
              <w:rPr>
                <w:rFonts w:ascii="Arial" w:hAnsi="Arial" w:cs="Arial"/>
                <w:color w:val="548DD4" w:themeColor="text2" w:themeTint="99"/>
                <w:sz w:val="6"/>
                <w:szCs w:val="20"/>
                <w:lang w:val="en-US"/>
              </w:rPr>
            </w:pPr>
          </w:p>
          <w:tbl>
            <w:tblPr>
              <w:tblStyle w:val="Tabela-Siatk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283"/>
            </w:tblGrid>
            <w:tr w:rsidR="007B1048" w:rsidTr="00310098">
              <w:tc>
                <w:tcPr>
                  <w:tcW w:w="71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40" w:type="dxa"/>
                    <w:left w:w="0" w:type="dxa"/>
                    <w:right w:w="0" w:type="dxa"/>
                  </w:tcMar>
                </w:tcPr>
                <w:p w:rsidR="007B1048" w:rsidRPr="0050710B" w:rsidRDefault="007B1048" w:rsidP="00566BC2">
                  <w:pPr>
                    <w:pStyle w:val="Bezodstpw"/>
                    <w:ind w:left="794"/>
                    <w:rPr>
                      <w:rFonts w:ascii="Arial" w:hAnsi="Arial" w:cs="Arial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16"/>
                      <w:szCs w:val="16"/>
                      <w:lang w:val="en-US"/>
                    </w:rPr>
                    <w:t>09/2012 - 05/2016</w:t>
                  </w:r>
                </w:p>
                <w:p w:rsidR="007B1048" w:rsidRPr="00E07358" w:rsidRDefault="007B1048" w:rsidP="00566BC2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</w:pPr>
                  <w:r w:rsidRPr="00E07358">
                    <w:rPr>
                      <w:rFonts w:ascii="Arial" w:hAnsi="Arial" w:cs="Arial"/>
                      <w:b/>
                      <w:color w:val="262626"/>
                      <w:szCs w:val="20"/>
                      <w:lang w:val="en-US"/>
                    </w:rPr>
                    <w:t>Zespół Szkół Nr 3 w Ostrowcu Świętokrzyskim (THM)</w:t>
                  </w:r>
                </w:p>
                <w:p w:rsidR="007B1048" w:rsidRPr="00BE0521" w:rsidRDefault="007B1048" w:rsidP="00566BC2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 w:rsidRPr="00BE0521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informatyka</w:t>
                  </w:r>
                </w:p>
                <w:p w:rsidR="007B1048" w:rsidRDefault="007B1048" w:rsidP="00566BC2">
                  <w:pPr>
                    <w:pStyle w:val="Bezodstpw"/>
                    <w:spacing w:before="40"/>
                    <w:ind w:left="1191"/>
                    <w:rPr>
                      <w:rFonts w:ascii="Arial" w:hAnsi="Arial" w:cs="Arial"/>
                      <w:color w:val="8064A2" w:themeColor="accent4"/>
                      <w:sz w:val="20"/>
                      <w:szCs w:val="20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20"/>
                      <w:szCs w:val="18"/>
                      <w:lang w:val="en-US"/>
                    </w:rPr>
                    <w:t>średnie</w:t>
                  </w:r>
                </w:p>
              </w:tc>
            </w:tr>
          </w:tbl>
          <w:p w:rsidR="00482249" w:rsidRDefault="00482249" w:rsidP="00EC308E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EC308E" w:rsidTr="00685C33">
              <w:tc>
                <w:tcPr>
                  <w:tcW w:w="7283" w:type="dxa"/>
                  <w:tcBorders>
                    <w:bottom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EC308E" w:rsidRDefault="00EC308E" w:rsidP="00482249">
                  <w:pPr>
                    <w:pStyle w:val="Bezodstpw"/>
                    <w:tabs>
                      <w:tab w:val="left" w:pos="720"/>
                    </w:tabs>
                    <w:spacing w:before="24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JĘZYKI</w:t>
                  </w:r>
                </w:p>
              </w:tc>
            </w:tr>
          </w:tbl>
          <w:p w:rsidR="00EC308E" w:rsidRPr="00E221B5" w:rsidRDefault="00EC308E" w:rsidP="00EC308E">
            <w:pPr>
              <w:pStyle w:val="Bezodstpw"/>
              <w:rPr>
                <w:rFonts w:ascii="Arial" w:hAnsi="Arial" w:cs="Arial"/>
                <w:color w:val="8064A2" w:themeColor="accent4"/>
                <w:sz w:val="10"/>
                <w:szCs w:val="20"/>
                <w:lang w:val="en-US"/>
              </w:rPr>
            </w:pPr>
          </w:p>
          <w:tbl>
            <w:tblPr>
              <w:tblStyle w:val="Tabela-Siatk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83"/>
            </w:tblGrid>
            <w:tr w:rsidR="00EC308E" w:rsidRPr="008B5E8F" w:rsidTr="00C87581">
              <w:trPr>
                <w:cantSplit/>
              </w:trPr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:rsidR="00EC308E" w:rsidRPr="0050710B" w:rsidRDefault="00EC308E" w:rsidP="00EC308E">
                  <w:pPr>
                    <w:pStyle w:val="Bezodstpw"/>
                    <w:spacing w:before="160"/>
                    <w:ind w:left="794"/>
                    <w:rPr>
                      <w:rFonts w:ascii="Arial" w:hAnsi="Arial" w:cs="Arial"/>
                      <w:color w:val="404040" w:themeColor="text1" w:themeTint="BF"/>
                      <w:sz w:val="16"/>
                      <w:szCs w:val="20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16"/>
                      <w:szCs w:val="20"/>
                      <w:lang w:val="en-US"/>
                    </w:rPr>
                    <w:t>niemiecki</w:t>
                  </w:r>
                </w:p>
                <w:p w:rsidR="00EC308E" w:rsidRPr="00395FA8" w:rsidRDefault="00EC308E" w:rsidP="00EC308E">
                  <w:pPr>
                    <w:pStyle w:val="Bezodstpw"/>
                    <w:ind w:left="794"/>
                    <w:rPr>
                      <w:rFonts w:ascii="Arial" w:hAnsi="Arial" w:cs="Arial"/>
                      <w:b/>
                      <w:lang w:val="en-US"/>
                    </w:rPr>
                  </w:pPr>
                  <w:r w:rsidRPr="007B2F71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podstawowy</w:t>
                  </w:r>
                </w:p>
              </w:tc>
            </w:tr>
            <w:tr w:rsidR="00EC308E" w:rsidRPr="008B5E8F" w:rsidTr="00C87581">
              <w:trPr>
                <w:cantSplit/>
              </w:trPr>
              <w:tc>
                <w:tcPr>
                  <w:tcW w:w="7148" w:type="dxa"/>
                  <w:tcMar>
                    <w:left w:w="0" w:type="dxa"/>
                    <w:right w:w="0" w:type="dxa"/>
                  </w:tcMar>
                </w:tcPr>
                <w:p w:rsidR="00EC308E" w:rsidRPr="0050710B" w:rsidRDefault="00EC308E" w:rsidP="00EC308E">
                  <w:pPr>
                    <w:pStyle w:val="Bezodstpw"/>
                    <w:spacing w:before="160"/>
                    <w:ind w:left="794"/>
                    <w:rPr>
                      <w:rFonts w:ascii="Arial" w:hAnsi="Arial" w:cs="Arial"/>
                      <w:color w:val="404040" w:themeColor="text1" w:themeTint="BF"/>
                      <w:sz w:val="16"/>
                      <w:szCs w:val="20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16"/>
                      <w:szCs w:val="20"/>
                      <w:lang w:val="en-US"/>
                    </w:rPr>
                    <w:t>angielski</w:t>
                  </w:r>
                </w:p>
                <w:p w:rsidR="00EC308E" w:rsidRPr="00395FA8" w:rsidRDefault="00EC308E" w:rsidP="00EC308E">
                  <w:pPr>
                    <w:pStyle w:val="Bezodstpw"/>
                    <w:ind w:left="794"/>
                    <w:rPr>
                      <w:rFonts w:ascii="Arial" w:hAnsi="Arial" w:cs="Arial"/>
                      <w:b/>
                      <w:lang w:val="en-US"/>
                    </w:rPr>
                  </w:pPr>
                  <w:r w:rsidRPr="007B2F71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średni</w:t>
                  </w:r>
                </w:p>
              </w:tc>
            </w:tr>
          </w:tbl>
          <w:p w:rsidR="00D8502F" w:rsidRDefault="00D8502F" w:rsidP="00C94223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C94223" w:rsidTr="00685C33">
              <w:tc>
                <w:tcPr>
                  <w:tcW w:w="7283" w:type="dxa"/>
                  <w:tcMar>
                    <w:left w:w="0" w:type="dxa"/>
                    <w:right w:w="0" w:type="dxa"/>
                  </w:tcMar>
                </w:tcPr>
                <w:p w:rsidR="00C94223" w:rsidRDefault="00C94223" w:rsidP="00D8502F">
                  <w:pPr>
                    <w:pStyle w:val="Bezodstpw"/>
                    <w:tabs>
                      <w:tab w:val="left" w:pos="720"/>
                    </w:tabs>
                    <w:spacing w:before="24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UMIEJĘTNOŚCI</w:t>
                  </w:r>
                </w:p>
              </w:tc>
            </w:tr>
          </w:tbl>
          <w:p w:rsidR="00C94223" w:rsidRPr="0050710B" w:rsidRDefault="00C94223" w:rsidP="00C94223">
            <w:pPr>
              <w:spacing w:before="280" w:after="0"/>
              <w:ind w:left="697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Obsługa urządzeń biurowych, Umiejętność posługiwania się Internetem, Obsługa komputera: MS Office ( Word, Exel, Power Point, Photoshop, Adobe After Effect oraz inne), Dobra obsługa programów graficznych (Photoshop, Adobe After Effect), Tworzenie stron internetowych (html, css, javascript, php), Prawo jazdy kat. B, Dobre zdolności manualne</w:t>
            </w:r>
          </w:p>
          <w:p w:rsidR="00D8502F" w:rsidRDefault="00D8502F" w:rsidP="00EA00B2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lang w:val="en-US"/>
              </w:rPr>
            </w:pPr>
          </w:p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EA00B2" w:rsidTr="00685C33">
              <w:tc>
                <w:tcPr>
                  <w:tcW w:w="7283" w:type="dxa"/>
                  <w:tcMar>
                    <w:left w:w="0" w:type="dxa"/>
                    <w:right w:w="0" w:type="dxa"/>
                  </w:tcMar>
                </w:tcPr>
                <w:p w:rsidR="00EA00B2" w:rsidRDefault="00EA00B2" w:rsidP="00D8502F">
                  <w:pPr>
                    <w:pStyle w:val="Bezodstpw"/>
                    <w:tabs>
                      <w:tab w:val="left" w:pos="720"/>
                    </w:tabs>
                    <w:spacing w:before="24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KURSY, SZKOLENIA, CERTYFIKATY</w:t>
                  </w:r>
                </w:p>
              </w:tc>
            </w:tr>
          </w:tbl>
          <w:p w:rsidR="00EA00B2" w:rsidRPr="008D6C5C" w:rsidRDefault="00EA00B2" w:rsidP="00EA00B2">
            <w:pPr>
              <w:pStyle w:val="Bezodstpw"/>
              <w:rPr>
                <w:rFonts w:ascii="Arial" w:hAnsi="Arial" w:cs="Arial"/>
                <w:color w:val="8064A2" w:themeColor="accent4"/>
                <w:sz w:val="6"/>
                <w:szCs w:val="20"/>
              </w:rPr>
            </w:pPr>
          </w:p>
          <w:tbl>
            <w:tblPr>
              <w:tblStyle w:val="Tabela-Siatk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83"/>
            </w:tblGrid>
            <w:tr w:rsidR="00EA00B2" w:rsidTr="00310098">
              <w:tc>
                <w:tcPr>
                  <w:tcW w:w="7133" w:type="dxa"/>
                  <w:tcMar>
                    <w:top w:w="284" w:type="dxa"/>
                    <w:left w:w="0" w:type="dxa"/>
                    <w:right w:w="0" w:type="dxa"/>
                  </w:tcMar>
                </w:tcPr>
                <w:p w:rsidR="00EA00B2" w:rsidRPr="0050710B" w:rsidRDefault="00EA00B2" w:rsidP="00EA00B2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color w:val="404040" w:themeColor="text1" w:themeTint="BF"/>
                      <w:sz w:val="18"/>
                      <w:lang w:val="en-US"/>
                    </w:rPr>
                  </w:pPr>
                  <w:r w:rsidRPr="0050710B">
                    <w:rPr>
                      <w:rFonts w:ascii="Arial" w:hAnsi="Arial" w:cs="Arial"/>
                      <w:color w:val="404040" w:themeColor="text1" w:themeTint="BF"/>
                      <w:sz w:val="16"/>
                      <w:szCs w:val="20"/>
                      <w:lang w:val="en-US"/>
                    </w:rPr>
                    <w:t>06/2015</w:t>
                  </w:r>
                </w:p>
                <w:p w:rsidR="00EA00B2" w:rsidRDefault="00EA00B2" w:rsidP="00EA00B2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 w:rsidRPr="00A92B77">
                    <w:rPr>
                      <w:rFonts w:ascii="Arial" w:hAnsi="Arial" w:cs="Arial"/>
                      <w:color w:val="262626"/>
                      <w:szCs w:val="20"/>
                      <w:lang w:val="en-US"/>
                    </w:rPr>
                    <w:t>Europass-Mobilność</w:t>
                  </w:r>
                </w:p>
                <w:p w:rsidR="00EA00B2" w:rsidRPr="00D62996" w:rsidRDefault="00EA00B2" w:rsidP="00EA00B2">
                  <w:pPr>
                    <w:pStyle w:val="Bezodstpw"/>
                    <w:spacing w:before="40"/>
                    <w:ind w:left="794"/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</w:pPr>
                  <w:r w:rsidRPr="00D62996">
                    <w:rPr>
                      <w:rFonts w:ascii="Arial" w:hAnsi="Arial" w:cs="Arial"/>
                      <w:color w:val="262626"/>
                      <w:sz w:val="20"/>
                      <w:szCs w:val="20"/>
                      <w:lang w:val="en-US"/>
                    </w:rPr>
                    <w:t>Zespół Szkół Nr 3 w Ostrowcu Świętokrzyskim</w:t>
                  </w:r>
                </w:p>
              </w:tc>
            </w:tr>
          </w:tbl>
          <w:p w:rsidR="00D8502F" w:rsidRDefault="00D8502F" w:rsidP="00B65C9A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</w:rPr>
            </w:pPr>
          </w:p>
          <w:tbl>
            <w:tblPr>
              <w:tblStyle w:val="Tabela-Siatka"/>
              <w:tblW w:w="6804" w:type="dxa"/>
              <w:tblInd w:w="454" w:type="dxa"/>
              <w:tblBorders>
                <w:top w:val="none" w:sz="0" w:space="0" w:color="auto"/>
                <w:left w:val="none" w:sz="0" w:space="0" w:color="auto"/>
                <w:bottom w:val="single" w:sz="4" w:space="0" w:color="D9D9D9" w:themeColor="background1" w:themeShade="D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04"/>
            </w:tblGrid>
            <w:tr w:rsidR="00353324" w:rsidTr="00685C33">
              <w:tc>
                <w:tcPr>
                  <w:tcW w:w="7283" w:type="dxa"/>
                  <w:tcMar>
                    <w:left w:w="0" w:type="dxa"/>
                    <w:right w:w="0" w:type="dxa"/>
                  </w:tcMar>
                </w:tcPr>
                <w:p w:rsidR="00353324" w:rsidRDefault="00353324" w:rsidP="00482249">
                  <w:pPr>
                    <w:pStyle w:val="Bezodstpw"/>
                    <w:tabs>
                      <w:tab w:val="left" w:pos="720"/>
                    </w:tabs>
                    <w:spacing w:before="240" w:after="80"/>
                    <w:ind w:left="170"/>
                    <w:rPr>
                      <w:rFonts w:ascii="Verdana" w:hAnsi="Verdana" w:cs="Arial"/>
                      <w:bCs/>
                      <w:color w:val="7F7F7F"/>
                      <w:sz w:val="24"/>
                      <w:szCs w:val="26"/>
                      <w:lang w:val="en-US"/>
                    </w:rPr>
                  </w:pPr>
                  <w:r w:rsidRPr="0050710B">
                    <w:rPr>
                      <w:rFonts w:ascii="Verdana" w:hAnsi="Verdana" w:cs="Arial"/>
                      <w:bCs/>
                      <w:color w:val="548DD4" w:themeColor="text2" w:themeTint="99"/>
                      <w:sz w:val="24"/>
                      <w:szCs w:val="26"/>
                      <w:lang w:val="en-US"/>
                    </w:rPr>
                    <w:t>ZAINTERESOWANIA</w:t>
                  </w:r>
                </w:p>
              </w:tc>
            </w:tr>
          </w:tbl>
          <w:p w:rsidR="00353324" w:rsidRPr="0050710B" w:rsidRDefault="00353324" w:rsidP="00E52F95">
            <w:pPr>
              <w:spacing w:before="280" w:after="0"/>
              <w:ind w:left="794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50710B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Interesuję się tworzeniem stron internetowych, oraz grami komputerowymi. Słucham muzyki popowej. Lubię wyzwania typu wspinaczka oraz różne sporty ekstremalne. Jestem ambitny oraz sumienny w pracy.</w:t>
            </w:r>
          </w:p>
          <w:p w:rsidR="00D8502F" w:rsidRDefault="00D8502F" w:rsidP="00353324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  <w:p w:rsidR="00215816" w:rsidRPr="008451AE" w:rsidRDefault="00215816" w:rsidP="008451AE">
            <w:pPr>
              <w:pStyle w:val="Bezodstpw"/>
              <w:rPr>
                <w:rFonts w:ascii="Arial" w:hAnsi="Arial" w:cs="Arial"/>
                <w:color w:val="8064A2" w:themeColor="accent4"/>
                <w:sz w:val="20"/>
                <w:szCs w:val="20"/>
                <w:lang w:val="en-US"/>
              </w:rPr>
            </w:pPr>
          </w:p>
        </w:tc>
      </w:tr>
    </w:tbl>
    <w:p w:rsidR="00101FAD" w:rsidRPr="0050710B" w:rsidRDefault="00650093" w:rsidP="00477176">
      <w:pPr>
        <w:spacing w:before="600" w:after="0" w:line="276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50710B">
        <w:rPr>
          <w:rFonts w:ascii="Arial" w:hAnsi="Arial" w:cs="Arial"/>
          <w:color w:val="000000" w:themeColor="text1"/>
          <w:sz w:val="16"/>
          <w:szCs w:val="16"/>
        </w:rPr>
        <w:t>Wyrażam zgodę na przetwarzanie danych osobowych zawartych w mojej aplikacji dla potrzeb niezbędnych do realizacji procesów rekrutacyjnych zgodnie z ustawą z dnia 29 sierpnia1997 r. o ochronie danych osobowych (tj. Dz. U. z 2014 r. poz. 1182).</w:t>
      </w:r>
    </w:p>
    <w:sectPr w:rsidR="00101FAD" w:rsidRPr="0050710B" w:rsidSect="00FB2C8C">
      <w:pgSz w:w="11906" w:h="16838"/>
      <w:pgMar w:top="720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BA" w:rsidRDefault="007321BA" w:rsidP="007C368A">
      <w:pPr>
        <w:spacing w:after="0"/>
      </w:pPr>
      <w:r>
        <w:separator/>
      </w:r>
    </w:p>
  </w:endnote>
  <w:endnote w:type="continuationSeparator" w:id="0">
    <w:p w:rsidR="007321BA" w:rsidRDefault="007321BA" w:rsidP="007C3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BA" w:rsidRDefault="007321BA" w:rsidP="007C368A">
      <w:pPr>
        <w:spacing w:after="0"/>
      </w:pPr>
      <w:r>
        <w:separator/>
      </w:r>
    </w:p>
  </w:footnote>
  <w:footnote w:type="continuationSeparator" w:id="0">
    <w:p w:rsidR="007321BA" w:rsidRDefault="007321BA" w:rsidP="007C3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203E35"/>
    <w:multiLevelType w:val="hybridMultilevel"/>
    <w:tmpl w:val="4E9062F2"/>
    <w:lvl w:ilvl="0" w:tplc="214449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1E"/>
    <w:rsid w:val="000032BC"/>
    <w:rsid w:val="0001199A"/>
    <w:rsid w:val="00047BBA"/>
    <w:rsid w:val="000548A8"/>
    <w:rsid w:val="00067B10"/>
    <w:rsid w:val="0007212A"/>
    <w:rsid w:val="00094CDB"/>
    <w:rsid w:val="000A2CC2"/>
    <w:rsid w:val="000B7E1F"/>
    <w:rsid w:val="000C061A"/>
    <w:rsid w:val="000C5ADE"/>
    <w:rsid w:val="000D16F9"/>
    <w:rsid w:val="000D258F"/>
    <w:rsid w:val="000D3D28"/>
    <w:rsid w:val="000E3FE7"/>
    <w:rsid w:val="000E497F"/>
    <w:rsid w:val="000E4ECB"/>
    <w:rsid w:val="000F6F15"/>
    <w:rsid w:val="00101FAD"/>
    <w:rsid w:val="00102372"/>
    <w:rsid w:val="00103FA3"/>
    <w:rsid w:val="00114D53"/>
    <w:rsid w:val="001316DD"/>
    <w:rsid w:val="0014358E"/>
    <w:rsid w:val="0014406D"/>
    <w:rsid w:val="001512DC"/>
    <w:rsid w:val="0015545F"/>
    <w:rsid w:val="001578A2"/>
    <w:rsid w:val="001758F8"/>
    <w:rsid w:val="001764D9"/>
    <w:rsid w:val="001864BB"/>
    <w:rsid w:val="00187EFE"/>
    <w:rsid w:val="001F617F"/>
    <w:rsid w:val="00215816"/>
    <w:rsid w:val="00220EC8"/>
    <w:rsid w:val="002425C5"/>
    <w:rsid w:val="002859A4"/>
    <w:rsid w:val="002C7A50"/>
    <w:rsid w:val="002D6CA9"/>
    <w:rsid w:val="002F2FBC"/>
    <w:rsid w:val="00306174"/>
    <w:rsid w:val="0031446C"/>
    <w:rsid w:val="003215D2"/>
    <w:rsid w:val="00323F2F"/>
    <w:rsid w:val="003304C1"/>
    <w:rsid w:val="00353324"/>
    <w:rsid w:val="00357B6D"/>
    <w:rsid w:val="00371FAA"/>
    <w:rsid w:val="00380C27"/>
    <w:rsid w:val="003834BF"/>
    <w:rsid w:val="003B67CB"/>
    <w:rsid w:val="003E1EAC"/>
    <w:rsid w:val="003E6700"/>
    <w:rsid w:val="00411BCF"/>
    <w:rsid w:val="00422025"/>
    <w:rsid w:val="00423CD9"/>
    <w:rsid w:val="0043651C"/>
    <w:rsid w:val="00440121"/>
    <w:rsid w:val="00444733"/>
    <w:rsid w:val="00477176"/>
    <w:rsid w:val="00482249"/>
    <w:rsid w:val="00490AD6"/>
    <w:rsid w:val="004B214E"/>
    <w:rsid w:val="004F5410"/>
    <w:rsid w:val="0050710B"/>
    <w:rsid w:val="00507539"/>
    <w:rsid w:val="00516654"/>
    <w:rsid w:val="00523386"/>
    <w:rsid w:val="00526B53"/>
    <w:rsid w:val="005429B9"/>
    <w:rsid w:val="00542BAD"/>
    <w:rsid w:val="005469EB"/>
    <w:rsid w:val="00554314"/>
    <w:rsid w:val="00560A4C"/>
    <w:rsid w:val="00560FA0"/>
    <w:rsid w:val="00563C3E"/>
    <w:rsid w:val="005660A5"/>
    <w:rsid w:val="00566BC2"/>
    <w:rsid w:val="00587EAD"/>
    <w:rsid w:val="005B7D1E"/>
    <w:rsid w:val="005D10CF"/>
    <w:rsid w:val="005D14F7"/>
    <w:rsid w:val="005D7B8F"/>
    <w:rsid w:val="0061050A"/>
    <w:rsid w:val="0062423F"/>
    <w:rsid w:val="00650093"/>
    <w:rsid w:val="00655E14"/>
    <w:rsid w:val="00685C33"/>
    <w:rsid w:val="00690C34"/>
    <w:rsid w:val="006A1B27"/>
    <w:rsid w:val="006C545B"/>
    <w:rsid w:val="006E2439"/>
    <w:rsid w:val="006F3B28"/>
    <w:rsid w:val="007321BA"/>
    <w:rsid w:val="00741247"/>
    <w:rsid w:val="0074522E"/>
    <w:rsid w:val="00766C12"/>
    <w:rsid w:val="00770970"/>
    <w:rsid w:val="007A5BC0"/>
    <w:rsid w:val="007B1048"/>
    <w:rsid w:val="007C368A"/>
    <w:rsid w:val="007D29C9"/>
    <w:rsid w:val="0082047B"/>
    <w:rsid w:val="008336FD"/>
    <w:rsid w:val="00837D35"/>
    <w:rsid w:val="008451AE"/>
    <w:rsid w:val="00856C13"/>
    <w:rsid w:val="008578E0"/>
    <w:rsid w:val="0086035A"/>
    <w:rsid w:val="00866DDC"/>
    <w:rsid w:val="008A48E7"/>
    <w:rsid w:val="008A646C"/>
    <w:rsid w:val="008B3BE9"/>
    <w:rsid w:val="008B67D0"/>
    <w:rsid w:val="008B7A3E"/>
    <w:rsid w:val="008E6292"/>
    <w:rsid w:val="008E6D9F"/>
    <w:rsid w:val="0091034B"/>
    <w:rsid w:val="009232B3"/>
    <w:rsid w:val="00943744"/>
    <w:rsid w:val="009531ED"/>
    <w:rsid w:val="00962583"/>
    <w:rsid w:val="0096608C"/>
    <w:rsid w:val="0096745D"/>
    <w:rsid w:val="00985588"/>
    <w:rsid w:val="009A0F22"/>
    <w:rsid w:val="009A1D81"/>
    <w:rsid w:val="009C16A3"/>
    <w:rsid w:val="009C455F"/>
    <w:rsid w:val="009D64DE"/>
    <w:rsid w:val="009F5BF3"/>
    <w:rsid w:val="00A02F80"/>
    <w:rsid w:val="00A13401"/>
    <w:rsid w:val="00A34446"/>
    <w:rsid w:val="00A34AD9"/>
    <w:rsid w:val="00A40E4B"/>
    <w:rsid w:val="00A62923"/>
    <w:rsid w:val="00A748DA"/>
    <w:rsid w:val="00A92B77"/>
    <w:rsid w:val="00AA0725"/>
    <w:rsid w:val="00AB2C63"/>
    <w:rsid w:val="00AB4D98"/>
    <w:rsid w:val="00AC61F9"/>
    <w:rsid w:val="00AE539E"/>
    <w:rsid w:val="00B52959"/>
    <w:rsid w:val="00B65C9A"/>
    <w:rsid w:val="00B71F15"/>
    <w:rsid w:val="00B93EAB"/>
    <w:rsid w:val="00BA7A1E"/>
    <w:rsid w:val="00BB236A"/>
    <w:rsid w:val="00BF33B5"/>
    <w:rsid w:val="00C762B1"/>
    <w:rsid w:val="00C87581"/>
    <w:rsid w:val="00C94223"/>
    <w:rsid w:val="00CB577F"/>
    <w:rsid w:val="00CE5A70"/>
    <w:rsid w:val="00D0220D"/>
    <w:rsid w:val="00D051F4"/>
    <w:rsid w:val="00D17D93"/>
    <w:rsid w:val="00D34B58"/>
    <w:rsid w:val="00D53614"/>
    <w:rsid w:val="00D54E49"/>
    <w:rsid w:val="00D60AEB"/>
    <w:rsid w:val="00D66817"/>
    <w:rsid w:val="00D81277"/>
    <w:rsid w:val="00D8502F"/>
    <w:rsid w:val="00DA7C7B"/>
    <w:rsid w:val="00DB2C05"/>
    <w:rsid w:val="00DC2294"/>
    <w:rsid w:val="00DC320D"/>
    <w:rsid w:val="00DE3CC4"/>
    <w:rsid w:val="00DF1DCF"/>
    <w:rsid w:val="00E044DA"/>
    <w:rsid w:val="00E07358"/>
    <w:rsid w:val="00E12C86"/>
    <w:rsid w:val="00E21072"/>
    <w:rsid w:val="00E24C2B"/>
    <w:rsid w:val="00E317EB"/>
    <w:rsid w:val="00E52F95"/>
    <w:rsid w:val="00E53D20"/>
    <w:rsid w:val="00E621BE"/>
    <w:rsid w:val="00E64280"/>
    <w:rsid w:val="00E97E05"/>
    <w:rsid w:val="00EA00B2"/>
    <w:rsid w:val="00EA230A"/>
    <w:rsid w:val="00EA4DE3"/>
    <w:rsid w:val="00EB64C7"/>
    <w:rsid w:val="00EC308E"/>
    <w:rsid w:val="00EF0F31"/>
    <w:rsid w:val="00F00B96"/>
    <w:rsid w:val="00F0474A"/>
    <w:rsid w:val="00F3088A"/>
    <w:rsid w:val="00F323DD"/>
    <w:rsid w:val="00F37CBA"/>
    <w:rsid w:val="00F42E4C"/>
    <w:rsid w:val="00F717C7"/>
    <w:rsid w:val="00F81485"/>
    <w:rsid w:val="00F85EAB"/>
    <w:rsid w:val="00F912F3"/>
    <w:rsid w:val="00F96C44"/>
    <w:rsid w:val="00FB1E85"/>
    <w:rsid w:val="00FB2C8C"/>
    <w:rsid w:val="00FC559E"/>
    <w:rsid w:val="00FD5A89"/>
    <w:rsid w:val="00FF1F41"/>
    <w:rsid w:val="00FF3CE0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BC5B0D-F6EC-45BB-B900-7652D96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8E7"/>
    <w:pPr>
      <w:spacing w:after="200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7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E6D9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D9F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D1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E53D20"/>
    <w:pPr>
      <w:spacing w:after="300"/>
      <w:contextualSpacing/>
    </w:pPr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3D20"/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37D35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D17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368A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7C368A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741247"/>
    <w:rPr>
      <w:sz w:val="22"/>
      <w:szCs w:val="22"/>
      <w:lang w:eastAsia="en-US"/>
    </w:rPr>
  </w:style>
  <w:style w:type="character" w:styleId="Uwydatnienie">
    <w:name w:val="Emphasis"/>
    <w:basedOn w:val="Domylnaczcionkaakapitu"/>
    <w:uiPriority w:val="20"/>
    <w:qFormat/>
    <w:rsid w:val="00114D53"/>
    <w:rPr>
      <w:i/>
      <w:iCs/>
    </w:rPr>
  </w:style>
  <w:style w:type="character" w:styleId="Hipercze">
    <w:name w:val="Hyperlink"/>
    <w:basedOn w:val="Domylnaczcionkaakapitu"/>
    <w:uiPriority w:val="99"/>
    <w:unhideWhenUsed/>
    <w:rsid w:val="00067B10"/>
    <w:rPr>
      <w:color w:val="0000FF" w:themeColor="hyperlink"/>
      <w:u w:val="single"/>
    </w:rPr>
  </w:style>
  <w:style w:type="character" w:customStyle="1" w:styleId="hps">
    <w:name w:val="hps"/>
    <w:rsid w:val="00D0220D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0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02372"/>
    <w:rPr>
      <w:rFonts w:ascii="Courier New" w:eastAsia="Times New Roman" w:hAnsi="Courier New" w:cs="Courier New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D3C53-5ECA-47C0-83D9-C57AF7E9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Grupa Pracuj S.A.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Dominik Tworek CV</dc:title>
  <dc:subject/>
  <dc:creator>Pracuj.pl</dc:creator>
  <cp:keywords/>
  <dc:description/>
  <cp:lastModifiedBy>Dominik Tworek</cp:lastModifiedBy>
  <cp:revision>7</cp:revision>
  <dcterms:created xsi:type="dcterms:W3CDTF">2012-01-10T09:29:00Z</dcterms:created>
  <dcterms:modified xsi:type="dcterms:W3CDTF">2016-06-13T22:26:00Z</dcterms:modified>
</cp:coreProperties>
</file>